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4E148" w14:textId="77777777" w:rsidR="007F522D" w:rsidRDefault="007F522D" w:rsidP="007F522D">
      <w:pPr>
        <w:spacing w:after="0"/>
      </w:pPr>
    </w:p>
    <w:p w14:paraId="03937DC6" w14:textId="77777777" w:rsidR="007F522D" w:rsidRPr="007F522D" w:rsidRDefault="007F522D" w:rsidP="007F522D">
      <w:pPr>
        <w:spacing w:after="0"/>
        <w:jc w:val="center"/>
        <w:rPr>
          <w:b/>
        </w:rPr>
      </w:pPr>
      <w:r w:rsidRPr="007F522D">
        <w:rPr>
          <w:b/>
        </w:rPr>
        <w:t>INFORME TÉCNICO</w:t>
      </w:r>
    </w:p>
    <w:p w14:paraId="4C4CB6B9" w14:textId="77777777" w:rsidR="007F522D" w:rsidRPr="007F522D" w:rsidRDefault="007F522D" w:rsidP="007F522D">
      <w:pPr>
        <w:spacing w:after="0"/>
        <w:jc w:val="center"/>
        <w:rPr>
          <w:b/>
        </w:rPr>
      </w:pPr>
      <w:r w:rsidRPr="007F522D">
        <w:rPr>
          <w:b/>
        </w:rPr>
        <w:t>ASOCIACION DE PADRES DE FAMILIA CON HIJOS CON DISCAPACIDAD</w:t>
      </w:r>
    </w:p>
    <w:p w14:paraId="360AADFA" w14:textId="77777777" w:rsidR="007F522D" w:rsidRPr="007F522D" w:rsidRDefault="007F522D" w:rsidP="007F522D">
      <w:pPr>
        <w:spacing w:after="0"/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1"/>
        <w:gridCol w:w="3584"/>
        <w:gridCol w:w="2223"/>
      </w:tblGrid>
      <w:tr w:rsidR="007F522D" w14:paraId="2122E928" w14:textId="77777777" w:rsidTr="007F522D">
        <w:tc>
          <w:tcPr>
            <w:tcW w:w="3085" w:type="dxa"/>
          </w:tcPr>
          <w:p w14:paraId="52C11055" w14:textId="77777777" w:rsidR="007F522D" w:rsidRDefault="007F522D" w:rsidP="007F522D">
            <w:pPr>
              <w:rPr>
                <w:b/>
              </w:rPr>
            </w:pPr>
            <w:r w:rsidRPr="007F522D">
              <w:rPr>
                <w:b/>
              </w:rPr>
              <w:t xml:space="preserve">Presentado por: </w:t>
            </w:r>
          </w:p>
          <w:p w14:paraId="539C75C7" w14:textId="77777777" w:rsidR="00AC5ADC" w:rsidRDefault="00AC5ADC" w:rsidP="007F522D">
            <w:pPr>
              <w:rPr>
                <w:b/>
              </w:rPr>
            </w:pPr>
          </w:p>
          <w:p w14:paraId="345F3886" w14:textId="6FB62690" w:rsidR="00AC5ADC" w:rsidRDefault="00764E1F" w:rsidP="007F522D">
            <w:pPr>
              <w:rPr>
                <w:b/>
              </w:rPr>
            </w:pPr>
            <w:r>
              <w:rPr>
                <w:b/>
              </w:rPr>
              <w:t>Msc. Gerald Flores G</w:t>
            </w:r>
            <w:r w:rsidR="001B683C">
              <w:rPr>
                <w:b/>
              </w:rPr>
              <w:t>.</w:t>
            </w:r>
          </w:p>
          <w:p w14:paraId="44082F5E" w14:textId="77777777" w:rsidR="00764E1F" w:rsidRPr="007F522D" w:rsidRDefault="00764E1F" w:rsidP="007F522D">
            <w:pPr>
              <w:rPr>
                <w:b/>
              </w:rPr>
            </w:pPr>
            <w:r>
              <w:rPr>
                <w:b/>
              </w:rPr>
              <w:t>Docente UNAN Managua</w:t>
            </w:r>
          </w:p>
          <w:p w14:paraId="090DF5F4" w14:textId="77777777" w:rsidR="007F522D" w:rsidRPr="007F522D" w:rsidRDefault="007F522D" w:rsidP="007F522D">
            <w:pPr>
              <w:rPr>
                <w:b/>
              </w:rPr>
            </w:pPr>
          </w:p>
          <w:p w14:paraId="77A14C15" w14:textId="77777777" w:rsidR="007F522D" w:rsidRPr="007F522D" w:rsidRDefault="007F522D" w:rsidP="007F522D">
            <w:pPr>
              <w:rPr>
                <w:b/>
              </w:rPr>
            </w:pPr>
          </w:p>
          <w:p w14:paraId="01F0B58C" w14:textId="77777777" w:rsidR="007F522D" w:rsidRPr="007F522D" w:rsidRDefault="007F522D" w:rsidP="007F522D">
            <w:pPr>
              <w:rPr>
                <w:b/>
              </w:rPr>
            </w:pPr>
          </w:p>
        </w:tc>
        <w:tc>
          <w:tcPr>
            <w:tcW w:w="3686" w:type="dxa"/>
          </w:tcPr>
          <w:p w14:paraId="0A716F57" w14:textId="77777777" w:rsidR="007F522D" w:rsidRPr="007F522D" w:rsidRDefault="007F522D" w:rsidP="007F522D">
            <w:pPr>
              <w:rPr>
                <w:b/>
              </w:rPr>
            </w:pPr>
            <w:r w:rsidRPr="007F522D">
              <w:rPr>
                <w:b/>
              </w:rPr>
              <w:t>Unidad :</w:t>
            </w:r>
            <w:r w:rsidR="00CA7EAC">
              <w:rPr>
                <w:b/>
              </w:rPr>
              <w:t xml:space="preserve"> PAFC</w:t>
            </w:r>
          </w:p>
          <w:p w14:paraId="3CC907EB" w14:textId="77777777" w:rsidR="007F522D" w:rsidRPr="007F522D" w:rsidRDefault="007F522D" w:rsidP="007F522D">
            <w:pPr>
              <w:rPr>
                <w:b/>
              </w:rPr>
            </w:pPr>
          </w:p>
          <w:p w14:paraId="07418C65" w14:textId="77777777" w:rsidR="007F522D" w:rsidRPr="007F522D" w:rsidRDefault="007F522D" w:rsidP="002E67F8">
            <w:pPr>
              <w:rPr>
                <w:b/>
              </w:rPr>
            </w:pPr>
            <w:r w:rsidRPr="007F522D">
              <w:rPr>
                <w:b/>
              </w:rPr>
              <w:t>Proyecto:</w:t>
            </w:r>
            <w:r w:rsidR="002E67F8">
              <w:rPr>
                <w:b/>
              </w:rPr>
              <w:t xml:space="preserve"> </w:t>
            </w:r>
            <w:r w:rsidR="00AC5ADC">
              <w:rPr>
                <w:b/>
              </w:rPr>
              <w:t xml:space="preserve">FUNTE </w:t>
            </w:r>
          </w:p>
        </w:tc>
        <w:tc>
          <w:tcPr>
            <w:tcW w:w="2283" w:type="dxa"/>
          </w:tcPr>
          <w:p w14:paraId="78B3B490" w14:textId="77777777" w:rsidR="007F522D" w:rsidRPr="007F522D" w:rsidRDefault="007F522D" w:rsidP="00CA7EAC">
            <w:pPr>
              <w:rPr>
                <w:b/>
              </w:rPr>
            </w:pPr>
          </w:p>
        </w:tc>
      </w:tr>
      <w:tr w:rsidR="007F522D" w14:paraId="3A531220" w14:textId="77777777" w:rsidTr="0042623C">
        <w:trPr>
          <w:trHeight w:val="192"/>
        </w:trPr>
        <w:tc>
          <w:tcPr>
            <w:tcW w:w="3085" w:type="dxa"/>
            <w:shd w:val="clear" w:color="auto" w:fill="C4BC96" w:themeFill="background2" w:themeFillShade="BF"/>
          </w:tcPr>
          <w:p w14:paraId="53576C49" w14:textId="77777777" w:rsidR="007F522D" w:rsidRPr="007F522D" w:rsidRDefault="007F522D" w:rsidP="007F522D">
            <w:pPr>
              <w:rPr>
                <w:b/>
                <w:sz w:val="18"/>
              </w:rPr>
            </w:pPr>
            <w:r w:rsidRPr="007F522D">
              <w:rPr>
                <w:b/>
                <w:sz w:val="18"/>
              </w:rPr>
              <w:t>(Nombre &amp; Cargo)</w:t>
            </w:r>
          </w:p>
        </w:tc>
        <w:tc>
          <w:tcPr>
            <w:tcW w:w="3686" w:type="dxa"/>
            <w:shd w:val="clear" w:color="auto" w:fill="C4BC96" w:themeFill="background2" w:themeFillShade="BF"/>
          </w:tcPr>
          <w:p w14:paraId="5BE214AB" w14:textId="77777777" w:rsidR="007F522D" w:rsidRPr="007F522D" w:rsidRDefault="007F522D" w:rsidP="007F522D">
            <w:pPr>
              <w:rPr>
                <w:b/>
                <w:sz w:val="18"/>
              </w:rPr>
            </w:pPr>
            <w:r w:rsidRPr="007F522D">
              <w:rPr>
                <w:b/>
                <w:sz w:val="18"/>
              </w:rPr>
              <w:t>(Proyecto, Unidad  si aplica)</w:t>
            </w:r>
          </w:p>
        </w:tc>
        <w:tc>
          <w:tcPr>
            <w:tcW w:w="2283" w:type="dxa"/>
            <w:shd w:val="clear" w:color="auto" w:fill="C4BC96" w:themeFill="background2" w:themeFillShade="BF"/>
          </w:tcPr>
          <w:p w14:paraId="0B3FD065" w14:textId="77777777" w:rsidR="007F522D" w:rsidRPr="007F522D" w:rsidRDefault="007F522D" w:rsidP="007F522D">
            <w:pPr>
              <w:rPr>
                <w:b/>
                <w:sz w:val="18"/>
              </w:rPr>
            </w:pPr>
            <w:r w:rsidRPr="007F522D">
              <w:rPr>
                <w:b/>
                <w:sz w:val="18"/>
              </w:rPr>
              <w:t>(Fecha)</w:t>
            </w:r>
          </w:p>
          <w:p w14:paraId="2A2A783A" w14:textId="77777777" w:rsidR="007F522D" w:rsidRPr="007F522D" w:rsidRDefault="007F522D" w:rsidP="007F522D">
            <w:pPr>
              <w:rPr>
                <w:b/>
                <w:sz w:val="18"/>
              </w:rPr>
            </w:pPr>
          </w:p>
        </w:tc>
      </w:tr>
      <w:tr w:rsidR="007F522D" w14:paraId="0E231B45" w14:textId="77777777" w:rsidTr="007F522D">
        <w:trPr>
          <w:trHeight w:val="192"/>
        </w:trPr>
        <w:tc>
          <w:tcPr>
            <w:tcW w:w="3085" w:type="dxa"/>
          </w:tcPr>
          <w:p w14:paraId="1FEB334A" w14:textId="77777777" w:rsidR="007F522D" w:rsidRPr="007F522D" w:rsidRDefault="007F522D" w:rsidP="00764E1F">
            <w:pPr>
              <w:rPr>
                <w:b/>
                <w:sz w:val="18"/>
              </w:rPr>
            </w:pPr>
            <w:r w:rsidRPr="007F522D">
              <w:rPr>
                <w:b/>
              </w:rPr>
              <w:t xml:space="preserve">Lugar del evento: </w:t>
            </w:r>
          </w:p>
        </w:tc>
        <w:tc>
          <w:tcPr>
            <w:tcW w:w="5969" w:type="dxa"/>
            <w:gridSpan w:val="2"/>
          </w:tcPr>
          <w:p w14:paraId="1D1B534F" w14:textId="77777777" w:rsidR="00764E1F" w:rsidRPr="00764E1F" w:rsidRDefault="00764E1F" w:rsidP="00764E1F">
            <w:r w:rsidRPr="00764E1F">
              <w:t>Farem Carazo</w:t>
            </w:r>
            <w:r>
              <w:t xml:space="preserve"> UNAN </w:t>
            </w:r>
            <w:r w:rsidRPr="00764E1F">
              <w:t>. Unidad de Medios Audivisuales</w:t>
            </w:r>
          </w:p>
          <w:p w14:paraId="3C57C4BB" w14:textId="77777777" w:rsidR="007F522D" w:rsidRPr="00764E1F" w:rsidRDefault="007F522D" w:rsidP="00CA7EAC">
            <w:pPr>
              <w:rPr>
                <w:sz w:val="18"/>
              </w:rPr>
            </w:pPr>
          </w:p>
        </w:tc>
      </w:tr>
      <w:tr w:rsidR="007F522D" w14:paraId="4A831E1E" w14:textId="77777777" w:rsidTr="007F522D">
        <w:trPr>
          <w:trHeight w:val="192"/>
        </w:trPr>
        <w:tc>
          <w:tcPr>
            <w:tcW w:w="3085" w:type="dxa"/>
          </w:tcPr>
          <w:p w14:paraId="73D9D7AB" w14:textId="77777777" w:rsidR="007F522D" w:rsidRPr="007F522D" w:rsidRDefault="007F522D" w:rsidP="007F522D">
            <w:pPr>
              <w:rPr>
                <w:b/>
              </w:rPr>
            </w:pPr>
            <w:r w:rsidRPr="007F522D">
              <w:rPr>
                <w:b/>
              </w:rPr>
              <w:t xml:space="preserve">Fechas del viaje : </w:t>
            </w:r>
          </w:p>
          <w:p w14:paraId="07339E68" w14:textId="77777777" w:rsidR="007F522D" w:rsidRPr="007F522D" w:rsidRDefault="007F522D" w:rsidP="007F522D">
            <w:pPr>
              <w:rPr>
                <w:b/>
              </w:rPr>
            </w:pPr>
          </w:p>
        </w:tc>
        <w:tc>
          <w:tcPr>
            <w:tcW w:w="5969" w:type="dxa"/>
            <w:gridSpan w:val="2"/>
          </w:tcPr>
          <w:p w14:paraId="6250A2D1" w14:textId="77777777" w:rsidR="007F522D" w:rsidRPr="00764E1F" w:rsidRDefault="00764E1F" w:rsidP="00AC5ADC">
            <w:pPr>
              <w:rPr>
                <w:sz w:val="18"/>
              </w:rPr>
            </w:pPr>
            <w:r w:rsidRPr="00764E1F">
              <w:t>29 de abril 2016</w:t>
            </w:r>
          </w:p>
        </w:tc>
      </w:tr>
      <w:tr w:rsidR="007F522D" w14:paraId="17FB1BE4" w14:textId="77777777" w:rsidTr="007F522D">
        <w:trPr>
          <w:trHeight w:val="192"/>
        </w:trPr>
        <w:tc>
          <w:tcPr>
            <w:tcW w:w="3085" w:type="dxa"/>
          </w:tcPr>
          <w:p w14:paraId="232737D9" w14:textId="77777777" w:rsidR="007F522D" w:rsidRPr="007F522D" w:rsidRDefault="007F522D" w:rsidP="007F522D">
            <w:pPr>
              <w:rPr>
                <w:b/>
              </w:rPr>
            </w:pPr>
            <w:r w:rsidRPr="007F522D">
              <w:rPr>
                <w:b/>
              </w:rPr>
              <w:t xml:space="preserve">Participantes: </w:t>
            </w:r>
          </w:p>
          <w:p w14:paraId="3296363B" w14:textId="77777777" w:rsidR="007F522D" w:rsidRPr="007F522D" w:rsidRDefault="007F522D" w:rsidP="007F522D">
            <w:pPr>
              <w:rPr>
                <w:b/>
              </w:rPr>
            </w:pPr>
          </w:p>
        </w:tc>
        <w:tc>
          <w:tcPr>
            <w:tcW w:w="5969" w:type="dxa"/>
            <w:gridSpan w:val="2"/>
          </w:tcPr>
          <w:p w14:paraId="114F4AA4" w14:textId="77777777" w:rsidR="00AC5ADC" w:rsidRPr="00764E1F" w:rsidRDefault="00AC5ADC" w:rsidP="007F522D"/>
          <w:p w14:paraId="29EF2C0D" w14:textId="31517C86" w:rsidR="00AC5ADC" w:rsidRPr="00764E1F" w:rsidRDefault="00764E1F" w:rsidP="001B683C">
            <w:pPr>
              <w:pStyle w:val="Prrafodelista"/>
              <w:numPr>
                <w:ilvl w:val="0"/>
                <w:numId w:val="8"/>
              </w:numPr>
            </w:pPr>
            <w:r w:rsidRPr="00764E1F">
              <w:t>Xoc</w:t>
            </w:r>
            <w:r w:rsidR="001B683C">
              <w:t>h</w:t>
            </w:r>
            <w:r w:rsidRPr="00764E1F">
              <w:t>ilt Hernadez  Cortez</w:t>
            </w:r>
          </w:p>
          <w:p w14:paraId="5779CA95" w14:textId="77777777" w:rsidR="00764E1F" w:rsidRPr="00764E1F" w:rsidRDefault="00764E1F" w:rsidP="001B683C">
            <w:pPr>
              <w:pStyle w:val="Prrafodelista"/>
              <w:numPr>
                <w:ilvl w:val="0"/>
                <w:numId w:val="8"/>
              </w:numPr>
            </w:pPr>
            <w:r w:rsidRPr="00764E1F">
              <w:t>Cristian Fernado Alaniz Matute</w:t>
            </w:r>
          </w:p>
          <w:p w14:paraId="765DAA7D" w14:textId="77777777" w:rsidR="00764E1F" w:rsidRDefault="00764E1F" w:rsidP="001B683C">
            <w:pPr>
              <w:pStyle w:val="Prrafodelista"/>
              <w:numPr>
                <w:ilvl w:val="0"/>
                <w:numId w:val="8"/>
              </w:numPr>
            </w:pPr>
            <w:r w:rsidRPr="00764E1F">
              <w:t>Maria de los angeles Castillo</w:t>
            </w:r>
          </w:p>
          <w:p w14:paraId="026280FD" w14:textId="77777777" w:rsidR="00764E1F" w:rsidRPr="00764E1F" w:rsidRDefault="00764E1F" w:rsidP="001B683C">
            <w:pPr>
              <w:pStyle w:val="Prrafodelista"/>
              <w:numPr>
                <w:ilvl w:val="0"/>
                <w:numId w:val="8"/>
              </w:numPr>
            </w:pPr>
            <w:r>
              <w:t>Gerald Flores Gutiérrez</w:t>
            </w:r>
          </w:p>
        </w:tc>
      </w:tr>
      <w:tr w:rsidR="007F522D" w14:paraId="633BD1C7" w14:textId="77777777" w:rsidTr="007F522D">
        <w:trPr>
          <w:trHeight w:val="1001"/>
        </w:trPr>
        <w:tc>
          <w:tcPr>
            <w:tcW w:w="3085" w:type="dxa"/>
          </w:tcPr>
          <w:p w14:paraId="1769B33A" w14:textId="77777777" w:rsidR="007F522D" w:rsidRPr="007F522D" w:rsidRDefault="007F522D" w:rsidP="007F522D">
            <w:pPr>
              <w:rPr>
                <w:b/>
              </w:rPr>
            </w:pPr>
            <w:r w:rsidRPr="007F522D">
              <w:rPr>
                <w:b/>
              </w:rPr>
              <w:t>Objetivos del viaje</w:t>
            </w:r>
            <w:r w:rsidR="0042623C">
              <w:rPr>
                <w:b/>
              </w:rPr>
              <w:t>:</w:t>
            </w:r>
            <w:r w:rsidRPr="007F522D">
              <w:rPr>
                <w:b/>
              </w:rPr>
              <w:t xml:space="preserve"> </w:t>
            </w:r>
          </w:p>
          <w:p w14:paraId="4D0D87CB" w14:textId="77777777" w:rsidR="007F522D" w:rsidRPr="007F522D" w:rsidRDefault="007F522D" w:rsidP="007F522D">
            <w:pPr>
              <w:rPr>
                <w:b/>
              </w:rPr>
            </w:pPr>
          </w:p>
          <w:p w14:paraId="1B1F5AC7" w14:textId="77777777" w:rsidR="007F522D" w:rsidRPr="007F522D" w:rsidRDefault="007F522D" w:rsidP="007F522D">
            <w:pPr>
              <w:rPr>
                <w:b/>
              </w:rPr>
            </w:pPr>
          </w:p>
        </w:tc>
        <w:tc>
          <w:tcPr>
            <w:tcW w:w="5969" w:type="dxa"/>
            <w:gridSpan w:val="2"/>
          </w:tcPr>
          <w:p w14:paraId="1CEA4A94" w14:textId="77777777" w:rsidR="00764E1F" w:rsidRPr="007F522D" w:rsidRDefault="00764E1F" w:rsidP="00764E1F">
            <w:pPr>
              <w:jc w:val="both"/>
              <w:rPr>
                <w:b/>
              </w:rPr>
            </w:pPr>
            <w:r w:rsidRPr="00764E1F">
              <w:t>El objetivo del viaje fue la grabación de la locución de voz en off y la grabación de Videos para la realizació</w:t>
            </w:r>
            <w:r>
              <w:t>n del proyecto de los Pip</w:t>
            </w:r>
            <w:r w:rsidRPr="00764E1F">
              <w:t>itos llamado Habilidades para la vida</w:t>
            </w:r>
            <w:r>
              <w:t>.</w:t>
            </w:r>
          </w:p>
        </w:tc>
      </w:tr>
      <w:tr w:rsidR="007F522D" w14:paraId="6B1A1C8E" w14:textId="77777777" w:rsidTr="00CF5EEE">
        <w:trPr>
          <w:trHeight w:val="192"/>
        </w:trPr>
        <w:tc>
          <w:tcPr>
            <w:tcW w:w="9054" w:type="dxa"/>
            <w:gridSpan w:val="3"/>
          </w:tcPr>
          <w:p w14:paraId="08EB9A1C" w14:textId="6F8821E7" w:rsidR="007F522D" w:rsidRPr="007F522D" w:rsidRDefault="007F522D" w:rsidP="007F522D">
            <w:pPr>
              <w:rPr>
                <w:b/>
              </w:rPr>
            </w:pPr>
            <w:r w:rsidRPr="007F522D">
              <w:rPr>
                <w:b/>
              </w:rPr>
              <w:t>Resumen de actividad :</w:t>
            </w:r>
          </w:p>
          <w:p w14:paraId="5183DD57" w14:textId="77777777" w:rsidR="00DC13B7" w:rsidRDefault="00DC13B7" w:rsidP="00E17892">
            <w:pPr>
              <w:jc w:val="both"/>
            </w:pPr>
          </w:p>
          <w:p w14:paraId="4ACF4326" w14:textId="17A280AD" w:rsidR="00965499" w:rsidRDefault="00965499" w:rsidP="00AC5ADC">
            <w:pPr>
              <w:jc w:val="both"/>
            </w:pPr>
            <w:r>
              <w:t xml:space="preserve">Desde las mañana 9:00am se inicio con la grabación de la presentación de </w:t>
            </w:r>
            <w:r w:rsidR="00237BB8">
              <w:t xml:space="preserve">cada una de </w:t>
            </w:r>
            <w:r>
              <w:t>las diferentes situaciones de habilidades que se van a presentar</w:t>
            </w:r>
            <w:r w:rsidR="001B683C">
              <w:t>.</w:t>
            </w:r>
          </w:p>
          <w:p w14:paraId="0F451F47" w14:textId="77777777" w:rsidR="001B683C" w:rsidRDefault="001B683C" w:rsidP="00AC5ADC">
            <w:pPr>
              <w:jc w:val="both"/>
            </w:pPr>
          </w:p>
          <w:p w14:paraId="147BE18A" w14:textId="77777777" w:rsidR="001B683C" w:rsidRDefault="001B683C" w:rsidP="00AC5ADC">
            <w:pPr>
              <w:jc w:val="both"/>
            </w:pPr>
            <w:r>
              <w:t>Luego se procedio a la grabación del procedimiento del lavado de dientes seguido del uso y manejo de dinero.</w:t>
            </w:r>
          </w:p>
          <w:p w14:paraId="548992A7" w14:textId="77777777" w:rsidR="001B683C" w:rsidRDefault="001B683C" w:rsidP="00AC5ADC">
            <w:pPr>
              <w:jc w:val="both"/>
            </w:pPr>
          </w:p>
          <w:p w14:paraId="11C3624C" w14:textId="14DE5AE3" w:rsidR="001B683C" w:rsidRDefault="001B683C" w:rsidP="00AC5ADC">
            <w:pPr>
              <w:jc w:val="both"/>
            </w:pPr>
            <w:r>
              <w:t xml:space="preserve">Además se realizo la narración de voz en off de todos lo videos en el siguiente orden: </w:t>
            </w:r>
          </w:p>
          <w:p w14:paraId="0C4FDBE7" w14:textId="77777777" w:rsidR="00965499" w:rsidRDefault="00965499" w:rsidP="00AC5ADC">
            <w:pPr>
              <w:jc w:val="both"/>
            </w:pPr>
          </w:p>
          <w:p w14:paraId="6EB3F140" w14:textId="77777777" w:rsidR="00965499" w:rsidRPr="00965499" w:rsidRDefault="00965499" w:rsidP="00965499">
            <w:pPr>
              <w:jc w:val="both"/>
              <w:rPr>
                <w:lang w:val="es-ES_tradnl"/>
              </w:rPr>
            </w:pPr>
            <w:r w:rsidRPr="00965499">
              <w:rPr>
                <w:b/>
                <w:bCs/>
                <w:lang w:val="es-ES_tradnl"/>
              </w:rPr>
              <w:t>Habilidades para el Higiene y Cuidado Personal:</w:t>
            </w:r>
          </w:p>
          <w:p w14:paraId="083B1745" w14:textId="77777777" w:rsidR="00965499" w:rsidRPr="00965499" w:rsidRDefault="00965499" w:rsidP="00965499">
            <w:pPr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 w:rsidRPr="00965499">
              <w:rPr>
                <w:lang w:val="es-ES_tradnl"/>
              </w:rPr>
              <w:t>Lavado de Dientes</w:t>
            </w:r>
          </w:p>
          <w:p w14:paraId="5DF85EA6" w14:textId="77777777" w:rsidR="00965499" w:rsidRPr="00965499" w:rsidRDefault="00965499" w:rsidP="00965499">
            <w:pPr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 w:rsidRPr="00965499">
              <w:rPr>
                <w:lang w:val="es-ES_tradnl"/>
              </w:rPr>
              <w:t>Baño</w:t>
            </w:r>
          </w:p>
          <w:p w14:paraId="1C53E312" w14:textId="77777777" w:rsidR="00965499" w:rsidRPr="00965499" w:rsidRDefault="00965499" w:rsidP="00965499">
            <w:pPr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 w:rsidRPr="00965499">
              <w:rPr>
                <w:lang w:val="es-ES_tradnl"/>
              </w:rPr>
              <w:t>Menstruación</w:t>
            </w:r>
          </w:p>
          <w:p w14:paraId="593AD811" w14:textId="77777777" w:rsidR="00965499" w:rsidRPr="00965499" w:rsidRDefault="00965499" w:rsidP="00965499">
            <w:pPr>
              <w:jc w:val="both"/>
              <w:rPr>
                <w:lang w:val="es-ES_tradnl"/>
              </w:rPr>
            </w:pPr>
            <w:r w:rsidRPr="00965499">
              <w:rPr>
                <w:b/>
                <w:bCs/>
                <w:lang w:val="es-ES_tradnl"/>
              </w:rPr>
              <w:t>Habilidades para el cuidado del Hogar:</w:t>
            </w:r>
          </w:p>
          <w:p w14:paraId="417FFCA9" w14:textId="77777777" w:rsidR="00965499" w:rsidRPr="00965499" w:rsidRDefault="00965499" w:rsidP="00965499">
            <w:pPr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 w:rsidRPr="00965499">
              <w:rPr>
                <w:lang w:val="es-ES_tradnl"/>
              </w:rPr>
              <w:t>Prevención de Accidentes</w:t>
            </w:r>
          </w:p>
          <w:p w14:paraId="660CBC3B" w14:textId="77777777" w:rsidR="00965499" w:rsidRPr="00965499" w:rsidRDefault="00965499" w:rsidP="00965499">
            <w:pPr>
              <w:jc w:val="both"/>
              <w:rPr>
                <w:lang w:val="es-ES_tradnl"/>
              </w:rPr>
            </w:pPr>
            <w:r w:rsidRPr="00965499">
              <w:rPr>
                <w:b/>
                <w:bCs/>
                <w:lang w:val="es-ES_tradnl"/>
              </w:rPr>
              <w:t>Habilidades Sociales y de Comunicación:</w:t>
            </w:r>
          </w:p>
          <w:p w14:paraId="119DFF4D" w14:textId="77777777" w:rsidR="00965499" w:rsidRDefault="00965499" w:rsidP="00965499">
            <w:pPr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 w:rsidRPr="00965499">
              <w:rPr>
                <w:lang w:val="es-ES_tradnl"/>
              </w:rPr>
              <w:t>Uso y Manejo del Dinero</w:t>
            </w:r>
          </w:p>
          <w:p w14:paraId="6FD4FA64" w14:textId="75A7F69F" w:rsidR="00AC5ADC" w:rsidRPr="00300097" w:rsidRDefault="00965499" w:rsidP="00AC5ADC">
            <w:pPr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 w:rsidRPr="00965499">
              <w:rPr>
                <w:lang w:val="es-ES_tradnl"/>
              </w:rPr>
              <w:t>Compras en venta y mercado Local</w:t>
            </w:r>
          </w:p>
          <w:p w14:paraId="5896CF6E" w14:textId="77777777" w:rsidR="00AC5ADC" w:rsidRDefault="00AC5ADC" w:rsidP="00AC5ADC">
            <w:pPr>
              <w:jc w:val="both"/>
            </w:pPr>
          </w:p>
          <w:p w14:paraId="2CA0879A" w14:textId="77777777" w:rsidR="00AC5ADC" w:rsidRDefault="00AC5ADC" w:rsidP="00AC5ADC">
            <w:pPr>
              <w:jc w:val="both"/>
            </w:pPr>
          </w:p>
          <w:p w14:paraId="3225B193" w14:textId="77777777" w:rsidR="00AC5ADC" w:rsidRDefault="00AC5ADC" w:rsidP="00AC5ADC">
            <w:pPr>
              <w:jc w:val="both"/>
            </w:pPr>
          </w:p>
        </w:tc>
      </w:tr>
    </w:tbl>
    <w:p w14:paraId="63C670B7" w14:textId="77777777" w:rsidR="007F522D" w:rsidRDefault="007F522D" w:rsidP="007F52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522D" w14:paraId="10554A04" w14:textId="77777777" w:rsidTr="00DC13B7">
        <w:trPr>
          <w:trHeight w:val="2039"/>
        </w:trPr>
        <w:tc>
          <w:tcPr>
            <w:tcW w:w="8978" w:type="dxa"/>
          </w:tcPr>
          <w:p w14:paraId="4EDF0382" w14:textId="509860D8" w:rsidR="007F522D" w:rsidRDefault="007F522D" w:rsidP="00E90633">
            <w:pPr>
              <w:jc w:val="both"/>
              <w:rPr>
                <w:b/>
              </w:rPr>
            </w:pPr>
            <w:r w:rsidRPr="007F522D">
              <w:rPr>
                <w:b/>
              </w:rPr>
              <w:t>Resultados :</w:t>
            </w:r>
          </w:p>
          <w:p w14:paraId="2A19B9CD" w14:textId="5ACA4A78" w:rsidR="007F522D" w:rsidRDefault="00365546" w:rsidP="00DC13B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Grabación en narración en voz en off de todos los temas de habilidades para la vida</w:t>
            </w:r>
          </w:p>
          <w:p w14:paraId="30336389" w14:textId="77777777" w:rsidR="00365546" w:rsidRDefault="00365546" w:rsidP="00DC13B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Grabación en video de  presentación de cada uno de los videos </w:t>
            </w:r>
          </w:p>
          <w:p w14:paraId="00C82859" w14:textId="05C3502E" w:rsidR="00365546" w:rsidRDefault="00365546" w:rsidP="00DC13B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Grabación video de varias escena de lavado correcto de los dientes </w:t>
            </w:r>
          </w:p>
          <w:p w14:paraId="0AE00E7C" w14:textId="6ECABFE6" w:rsidR="00365546" w:rsidRDefault="00365546" w:rsidP="00DC13B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Grabación video de varias escena </w:t>
            </w:r>
            <w:r>
              <w:t>del  uso y manejo de dinero</w:t>
            </w:r>
          </w:p>
          <w:p w14:paraId="5C9662B3" w14:textId="04A6B7A6" w:rsidR="00365546" w:rsidRPr="00DC13B7" w:rsidRDefault="00365546" w:rsidP="00365546">
            <w:pPr>
              <w:pStyle w:val="Prrafodelista"/>
              <w:jc w:val="both"/>
            </w:pPr>
          </w:p>
        </w:tc>
      </w:tr>
      <w:tr w:rsidR="007F522D" w14:paraId="3989DF32" w14:textId="77777777" w:rsidTr="007F522D">
        <w:tc>
          <w:tcPr>
            <w:tcW w:w="8978" w:type="dxa"/>
          </w:tcPr>
          <w:p w14:paraId="33053EE4" w14:textId="77777777" w:rsidR="007F522D" w:rsidRDefault="007F522D" w:rsidP="007F522D">
            <w:pPr>
              <w:rPr>
                <w:b/>
              </w:rPr>
            </w:pPr>
            <w:r w:rsidRPr="007F522D">
              <w:rPr>
                <w:b/>
              </w:rPr>
              <w:t>Acuerdos :</w:t>
            </w:r>
          </w:p>
          <w:p w14:paraId="6B4A7696" w14:textId="77777777" w:rsidR="00AC5ADC" w:rsidRDefault="00AC5ADC" w:rsidP="00AC5ADC">
            <w:pPr>
              <w:rPr>
                <w:b/>
              </w:rPr>
            </w:pPr>
          </w:p>
          <w:p w14:paraId="22B43674" w14:textId="4E047C6B" w:rsidR="00AC5ADC" w:rsidRPr="008B7111" w:rsidRDefault="008B7111" w:rsidP="00AC5ADC">
            <w:r w:rsidRPr="008B7111">
              <w:t>Trabajar la edición de videos y audio en los laborratorios de Tecnologia educativa de UNAN</w:t>
            </w:r>
          </w:p>
          <w:p w14:paraId="63547142" w14:textId="7330BEE2" w:rsidR="009A494D" w:rsidRPr="00BB3C0D" w:rsidRDefault="009A494D" w:rsidP="00BB3C0D">
            <w:pPr>
              <w:pStyle w:val="Sinespaciado"/>
              <w:jc w:val="both"/>
            </w:pPr>
          </w:p>
        </w:tc>
      </w:tr>
      <w:tr w:rsidR="007F522D" w14:paraId="29202E67" w14:textId="77777777" w:rsidTr="007F522D">
        <w:tc>
          <w:tcPr>
            <w:tcW w:w="8978" w:type="dxa"/>
          </w:tcPr>
          <w:p w14:paraId="7944626B" w14:textId="77777777" w:rsidR="007F522D" w:rsidRDefault="007F522D" w:rsidP="007F522D">
            <w:pPr>
              <w:rPr>
                <w:b/>
              </w:rPr>
            </w:pPr>
            <w:r w:rsidRPr="007F522D">
              <w:rPr>
                <w:b/>
              </w:rPr>
              <w:t>Acciones para seguimiento:</w:t>
            </w:r>
          </w:p>
          <w:p w14:paraId="698FC74D" w14:textId="77777777" w:rsidR="00AC5ADC" w:rsidRDefault="00AC5ADC" w:rsidP="00AC5ADC"/>
          <w:p w14:paraId="4BDDC5F7" w14:textId="45C3D7BD" w:rsidR="00AC5ADC" w:rsidRDefault="008B7111" w:rsidP="00AC5ADC">
            <w:r>
              <w:t xml:space="preserve">Continuar con las grabaciones de los otros </w:t>
            </w:r>
            <w:r w:rsidR="00397005">
              <w:t>videos de habilidades para la vida</w:t>
            </w:r>
          </w:p>
          <w:p w14:paraId="16006B47" w14:textId="77777777" w:rsidR="00AC5ADC" w:rsidRPr="00DC13B7" w:rsidRDefault="00AC5ADC" w:rsidP="00AC5ADC"/>
        </w:tc>
      </w:tr>
      <w:tr w:rsidR="007F522D" w14:paraId="4DFD6DDB" w14:textId="77777777" w:rsidTr="007F522D">
        <w:tc>
          <w:tcPr>
            <w:tcW w:w="8978" w:type="dxa"/>
          </w:tcPr>
          <w:p w14:paraId="52A0F451" w14:textId="77777777" w:rsidR="007F522D" w:rsidRDefault="007F522D" w:rsidP="00AC5ADC">
            <w:pPr>
              <w:rPr>
                <w:b/>
              </w:rPr>
            </w:pPr>
            <w:r w:rsidRPr="007F522D">
              <w:rPr>
                <w:b/>
              </w:rPr>
              <w:t xml:space="preserve">Supervisor(a) : </w:t>
            </w:r>
            <w:r w:rsidR="00AC5ADC">
              <w:rPr>
                <w:b/>
              </w:rPr>
              <w:t>Marieli</w:t>
            </w:r>
            <w:bookmarkStart w:id="0" w:name="_GoBack"/>
            <w:bookmarkEnd w:id="0"/>
            <w:r w:rsidR="00AC5ADC">
              <w:rPr>
                <w:b/>
              </w:rPr>
              <w:t xml:space="preserve">z Rodríguez </w:t>
            </w:r>
          </w:p>
          <w:p w14:paraId="03C9AB89" w14:textId="77777777" w:rsidR="00AC5ADC" w:rsidRDefault="00AC5ADC" w:rsidP="00AC5ADC">
            <w:pPr>
              <w:rPr>
                <w:b/>
              </w:rPr>
            </w:pPr>
          </w:p>
          <w:p w14:paraId="6AC64DA8" w14:textId="77777777" w:rsidR="00AC5ADC" w:rsidRDefault="00AC5ADC" w:rsidP="00AC5ADC">
            <w:pPr>
              <w:rPr>
                <w:b/>
              </w:rPr>
            </w:pPr>
          </w:p>
          <w:p w14:paraId="549E0A49" w14:textId="77777777" w:rsidR="00AC5ADC" w:rsidRPr="007F522D" w:rsidRDefault="00AC5ADC" w:rsidP="00AC5ADC">
            <w:pPr>
              <w:rPr>
                <w:b/>
              </w:rPr>
            </w:pPr>
          </w:p>
        </w:tc>
      </w:tr>
      <w:tr w:rsidR="007F522D" w14:paraId="6CF2D2EB" w14:textId="77777777" w:rsidTr="007F522D">
        <w:tc>
          <w:tcPr>
            <w:tcW w:w="8978" w:type="dxa"/>
          </w:tcPr>
          <w:p w14:paraId="0E6C5483" w14:textId="77777777" w:rsidR="007F522D" w:rsidRPr="007F522D" w:rsidRDefault="007F522D" w:rsidP="007F522D">
            <w:pPr>
              <w:rPr>
                <w:b/>
              </w:rPr>
            </w:pPr>
            <w:r w:rsidRPr="007F522D">
              <w:rPr>
                <w:b/>
                <w:sz w:val="20"/>
              </w:rPr>
              <w:t>Este informe de viaje debe pasarse  hasta una semana después de la fecha de finalización de la misión a la supervisión.</w:t>
            </w:r>
          </w:p>
        </w:tc>
      </w:tr>
    </w:tbl>
    <w:p w14:paraId="3A927D74" w14:textId="77777777" w:rsidR="007F522D" w:rsidRDefault="007F522D" w:rsidP="007F522D"/>
    <w:p w14:paraId="20E39D30" w14:textId="77777777" w:rsidR="007F522D" w:rsidRDefault="007F522D" w:rsidP="007F522D"/>
    <w:sectPr w:rsidR="007F5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886E4" w14:textId="77777777" w:rsidR="0014017B" w:rsidRDefault="0014017B" w:rsidP="00C41093">
      <w:pPr>
        <w:spacing w:after="0" w:line="240" w:lineRule="auto"/>
      </w:pPr>
      <w:r>
        <w:separator/>
      </w:r>
    </w:p>
  </w:endnote>
  <w:endnote w:type="continuationSeparator" w:id="0">
    <w:p w14:paraId="568D9B46" w14:textId="77777777" w:rsidR="0014017B" w:rsidRDefault="0014017B" w:rsidP="00C4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7FD05" w14:textId="77777777" w:rsidR="0014017B" w:rsidRDefault="0014017B" w:rsidP="00C41093">
      <w:pPr>
        <w:spacing w:after="0" w:line="240" w:lineRule="auto"/>
      </w:pPr>
      <w:r>
        <w:separator/>
      </w:r>
    </w:p>
  </w:footnote>
  <w:footnote w:type="continuationSeparator" w:id="0">
    <w:p w14:paraId="1B59B854" w14:textId="77777777" w:rsidR="0014017B" w:rsidRDefault="0014017B" w:rsidP="00C41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7DE7D75"/>
    <w:multiLevelType w:val="hybridMultilevel"/>
    <w:tmpl w:val="7F1E351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23DFC"/>
    <w:multiLevelType w:val="hybridMultilevel"/>
    <w:tmpl w:val="6E30BF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1C56"/>
    <w:multiLevelType w:val="hybridMultilevel"/>
    <w:tmpl w:val="AD04DD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E5928"/>
    <w:multiLevelType w:val="hybridMultilevel"/>
    <w:tmpl w:val="24C0398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910B8"/>
    <w:multiLevelType w:val="hybridMultilevel"/>
    <w:tmpl w:val="3E64FA5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2D"/>
    <w:rsid w:val="0014017B"/>
    <w:rsid w:val="001B683C"/>
    <w:rsid w:val="00237BB8"/>
    <w:rsid w:val="002E67F8"/>
    <w:rsid w:val="00300097"/>
    <w:rsid w:val="00365546"/>
    <w:rsid w:val="00397005"/>
    <w:rsid w:val="003A4D0E"/>
    <w:rsid w:val="0042623C"/>
    <w:rsid w:val="004E064F"/>
    <w:rsid w:val="0070346A"/>
    <w:rsid w:val="00764E1F"/>
    <w:rsid w:val="00795FCA"/>
    <w:rsid w:val="007F522D"/>
    <w:rsid w:val="00827162"/>
    <w:rsid w:val="008B7111"/>
    <w:rsid w:val="00965499"/>
    <w:rsid w:val="009A494D"/>
    <w:rsid w:val="009F7C3C"/>
    <w:rsid w:val="00AC5ADC"/>
    <w:rsid w:val="00BB3C0D"/>
    <w:rsid w:val="00C41093"/>
    <w:rsid w:val="00CA7EAC"/>
    <w:rsid w:val="00D01D4E"/>
    <w:rsid w:val="00D67995"/>
    <w:rsid w:val="00D87C13"/>
    <w:rsid w:val="00DC13B7"/>
    <w:rsid w:val="00E17892"/>
    <w:rsid w:val="00E64A03"/>
    <w:rsid w:val="00E90633"/>
    <w:rsid w:val="00E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E3D42"/>
  <w15:docId w15:val="{644184E9-6F07-44F3-9A06-D0BB9451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5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1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093"/>
  </w:style>
  <w:style w:type="paragraph" w:styleId="Piedepgina">
    <w:name w:val="footer"/>
    <w:basedOn w:val="Normal"/>
    <w:link w:val="PiedepginaCar"/>
    <w:uiPriority w:val="99"/>
    <w:unhideWhenUsed/>
    <w:rsid w:val="00C41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093"/>
  </w:style>
  <w:style w:type="paragraph" w:styleId="Sinespaciado">
    <w:name w:val="No Spacing"/>
    <w:uiPriority w:val="1"/>
    <w:qFormat/>
    <w:rsid w:val="00BB3C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B3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 Pipitos</dc:creator>
  <cp:lastModifiedBy>Gerald Jose Flores Gutierrez</cp:lastModifiedBy>
  <cp:revision>3</cp:revision>
  <dcterms:created xsi:type="dcterms:W3CDTF">2016-05-07T20:06:00Z</dcterms:created>
  <dcterms:modified xsi:type="dcterms:W3CDTF">2016-05-07T20:07:00Z</dcterms:modified>
</cp:coreProperties>
</file>